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15B27" w14:textId="33140F13" w:rsidR="002E0F5A" w:rsidRPr="0042562B" w:rsidRDefault="0F278E43" w:rsidP="0F278E43">
      <w:pPr>
        <w:pStyle w:val="Heading1"/>
        <w:spacing w:before="0" w:after="0"/>
        <w:jc w:val="center"/>
        <w:rPr>
          <w:rFonts w:asciiTheme="minorHAnsi" w:eastAsiaTheme="minorEastAsia" w:hAnsiTheme="minorHAnsi" w:cstheme="minorBidi"/>
        </w:rPr>
      </w:pPr>
      <w:r w:rsidRPr="0F278E43">
        <w:rPr>
          <w:rFonts w:asciiTheme="minorHAnsi" w:eastAsiaTheme="minorEastAsia" w:hAnsiTheme="minorHAnsi" w:cstheme="minorBidi"/>
        </w:rPr>
        <w:t>EUYSRA Project Proposal Form</w:t>
      </w:r>
    </w:p>
    <w:p w14:paraId="2670E0AF" w14:textId="678A350F" w:rsidR="002E0F5A" w:rsidRPr="0042562B" w:rsidRDefault="002E0F5A" w:rsidP="0F278E43">
      <w:pPr>
        <w:pStyle w:val="Heading1"/>
        <w:spacing w:before="0" w:after="0"/>
        <w:rPr>
          <w:rFonts w:ascii="Calibri" w:hAnsi="Calibri" w:cs="Calibri"/>
        </w:rPr>
      </w:pPr>
    </w:p>
    <w:p w14:paraId="1EC469CA" w14:textId="1CBBC275" w:rsidR="002E0F5A" w:rsidRPr="0042562B" w:rsidRDefault="1D276FF3" w:rsidP="0F278E43">
      <w:pPr>
        <w:pStyle w:val="Heading1"/>
        <w:spacing w:before="0" w:after="0"/>
        <w:rPr>
          <w:rFonts w:ascii="Calibri" w:hAnsi="Calibri" w:cs="Calibri"/>
        </w:rPr>
      </w:pPr>
      <w:r w:rsidRPr="1D276FF3">
        <w:rPr>
          <w:rFonts w:ascii="Calibri" w:hAnsi="Calibri" w:cs="Calibri"/>
          <w:sz w:val="30"/>
          <w:szCs w:val="30"/>
        </w:rPr>
        <w:t>Project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1C3B" w14:paraId="73963195" w14:textId="77777777" w:rsidTr="008B1C3B">
        <w:tc>
          <w:tcPr>
            <w:tcW w:w="10456" w:type="dxa"/>
          </w:tcPr>
          <w:p w14:paraId="786C7374" w14:textId="77777777" w:rsidR="008B1C3B" w:rsidRPr="008B1C3B" w:rsidRDefault="008B1C3B" w:rsidP="1F911039">
            <w:pPr>
              <w:pStyle w:val="Heading1"/>
              <w:spacing w:before="0" w:after="0"/>
              <w:rPr>
                <w:sz w:val="24"/>
                <w:szCs w:val="24"/>
              </w:rPr>
            </w:pPr>
          </w:p>
        </w:tc>
      </w:tr>
    </w:tbl>
    <w:p w14:paraId="1A8A370B" w14:textId="7C5EFDB8" w:rsidR="002E0F5A" w:rsidRPr="0042562B" w:rsidRDefault="002E0F5A" w:rsidP="1F911039">
      <w:pPr>
        <w:pStyle w:val="Heading1"/>
        <w:spacing w:before="0" w:after="0"/>
        <w:rPr>
          <w:rFonts w:ascii="Calibri" w:hAnsi="Calibri" w:cs="Calibri"/>
        </w:rPr>
      </w:pPr>
      <w:r>
        <w:br/>
      </w:r>
      <w:r w:rsidR="1F911039" w:rsidRPr="1F911039">
        <w:rPr>
          <w:rFonts w:ascii="Calibri" w:hAnsi="Calibri" w:cs="Calibri"/>
          <w:sz w:val="30"/>
          <w:szCs w:val="30"/>
        </w:rPr>
        <w:t>Department(s)</w:t>
      </w:r>
    </w:p>
    <w:tbl>
      <w:tblPr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5"/>
      </w:tblGrid>
      <w:tr w:rsidR="00EF7812" w:rsidRPr="0042562B" w14:paraId="02EB378F" w14:textId="77777777" w:rsidTr="1F911039">
        <w:tc>
          <w:tcPr>
            <w:tcW w:w="10545" w:type="dxa"/>
            <w:shd w:val="clear" w:color="auto" w:fill="auto"/>
          </w:tcPr>
          <w:p w14:paraId="5A39BBE3" w14:textId="1C264006" w:rsidR="00EF7812" w:rsidRPr="0042562B" w:rsidRDefault="00EF7812" w:rsidP="1F911039">
            <w:pPr>
              <w:spacing w:after="0"/>
              <w:rPr>
                <w:rFonts w:ascii="Calibri" w:hAnsi="Calibri" w:cs="Calibri"/>
                <w:sz w:val="24"/>
              </w:rPr>
            </w:pPr>
          </w:p>
        </w:tc>
      </w:tr>
    </w:tbl>
    <w:p w14:paraId="188DEE84" w14:textId="1A1E807A" w:rsidR="002E0F5A" w:rsidRPr="0042562B" w:rsidRDefault="002E0F5A" w:rsidP="0F278E43">
      <w:pPr>
        <w:pStyle w:val="Heading1"/>
        <w:spacing w:before="0" w:after="0"/>
        <w:rPr>
          <w:rFonts w:ascii="Calibri" w:hAnsi="Calibri" w:cs="Calibri"/>
        </w:rPr>
      </w:pPr>
      <w:r>
        <w:br/>
      </w:r>
      <w:r w:rsidR="0F278E43" w:rsidRPr="0F278E43">
        <w:rPr>
          <w:rFonts w:ascii="Calibri" w:hAnsi="Calibri" w:cs="Calibri"/>
        </w:rPr>
        <w:t>General information</w:t>
      </w:r>
    </w:p>
    <w:tbl>
      <w:tblPr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5"/>
      </w:tblGrid>
      <w:tr w:rsidR="00EF7812" w:rsidRPr="0042562B" w14:paraId="7D61AD51" w14:textId="77777777" w:rsidTr="1F911039">
        <w:trPr>
          <w:trHeight w:val="3754"/>
        </w:trPr>
        <w:tc>
          <w:tcPr>
            <w:tcW w:w="10545" w:type="dxa"/>
            <w:shd w:val="clear" w:color="auto" w:fill="auto"/>
          </w:tcPr>
          <w:p w14:paraId="3525218C" w14:textId="7BAFDC10" w:rsidR="00EF7812" w:rsidRPr="0042562B" w:rsidRDefault="1F911039" w:rsidP="1F911039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1F911039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List the group members (max. 6, starting with project leader). Include year of study, email address and departmental affiliation: </w:t>
            </w:r>
          </w:p>
          <w:p w14:paraId="41C8F396" w14:textId="29F0F6E1" w:rsidR="00EF7812" w:rsidRPr="0042562B" w:rsidRDefault="00EF7812" w:rsidP="1F911039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i/>
                <w:iCs/>
                <w:sz w:val="24"/>
                <w:szCs w:val="24"/>
              </w:rPr>
            </w:pPr>
          </w:p>
        </w:tc>
      </w:tr>
    </w:tbl>
    <w:p w14:paraId="28B30155" w14:textId="77777777" w:rsidR="008B1C3B" w:rsidRPr="008B1C3B" w:rsidRDefault="008B1C3B" w:rsidP="00EF7812">
      <w:pPr>
        <w:pStyle w:val="Heading1"/>
        <w:pBdr>
          <w:bottom w:val="single" w:sz="12" w:space="1" w:color="auto"/>
        </w:pBdr>
        <w:spacing w:before="0" w:after="0"/>
        <w:rPr>
          <w:rFonts w:ascii="Calibri" w:hAnsi="Calibri" w:cs="Calibri"/>
          <w:sz w:val="24"/>
          <w:szCs w:val="24"/>
        </w:rPr>
      </w:pPr>
    </w:p>
    <w:p w14:paraId="72A3D3EC" w14:textId="6B694B0F" w:rsidR="00531D2C" w:rsidRPr="0042562B" w:rsidRDefault="008B1C3B" w:rsidP="00EF7812">
      <w:pPr>
        <w:pStyle w:val="Heading1"/>
        <w:pBdr>
          <w:bottom w:val="single" w:sz="12" w:space="1" w:color="auto"/>
        </w:pBdr>
        <w:spacing w:before="0" w:after="0"/>
        <w:rPr>
          <w:rFonts w:ascii="Calibri" w:hAnsi="Calibri" w:cs="Calibri"/>
        </w:rPr>
      </w:pPr>
      <w:r>
        <w:rPr>
          <w:rFonts w:ascii="Calibri" w:hAnsi="Calibri" w:cs="Calibri"/>
        </w:rPr>
        <w:t>Project Information</w:t>
      </w:r>
    </w:p>
    <w:p w14:paraId="5B9EBEFB" w14:textId="38CCED29" w:rsidR="002E0F5A" w:rsidRPr="008B1C3B" w:rsidRDefault="002E0F5A" w:rsidP="0F278E43">
      <w:pPr>
        <w:pStyle w:val="Heading1"/>
        <w:spacing w:before="0" w:after="0"/>
        <w:rPr>
          <w:rFonts w:ascii="Calibri" w:hAnsi="Calibri" w:cs="Calibri"/>
          <w:sz w:val="24"/>
          <w:szCs w:val="24"/>
        </w:rPr>
      </w:pPr>
    </w:p>
    <w:p w14:paraId="31FF54C8" w14:textId="5BDD41FE" w:rsidR="002E0F5A" w:rsidRPr="0042562B" w:rsidRDefault="1F911039" w:rsidP="1F911039">
      <w:pPr>
        <w:pStyle w:val="Heading1"/>
        <w:spacing w:before="0" w:after="0"/>
        <w:rPr>
          <w:rFonts w:ascii="Calibri" w:hAnsi="Calibri" w:cs="Calibri"/>
        </w:rPr>
      </w:pPr>
      <w:r w:rsidRPr="1F911039">
        <w:rPr>
          <w:rFonts w:ascii="Calibri" w:hAnsi="Calibri" w:cs="Calibri"/>
          <w:i/>
          <w:iCs/>
          <w:sz w:val="30"/>
          <w:szCs w:val="30"/>
        </w:rPr>
        <w:t>Description</w:t>
      </w:r>
    </w:p>
    <w:tbl>
      <w:tblPr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5"/>
      </w:tblGrid>
      <w:tr w:rsidR="00EF7812" w:rsidRPr="0042562B" w14:paraId="035E0FB4" w14:textId="77777777" w:rsidTr="1D276FF3">
        <w:tc>
          <w:tcPr>
            <w:tcW w:w="10545" w:type="dxa"/>
            <w:shd w:val="clear" w:color="auto" w:fill="auto"/>
          </w:tcPr>
          <w:p w14:paraId="11BA2604" w14:textId="77777777" w:rsidR="00EF7812" w:rsidRPr="0042562B" w:rsidRDefault="1D276FF3" w:rsidP="1D276FF3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1D276FF3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Briefly describe the scientific background of the project (max. 200 words, references do not count towards the word count) </w:t>
            </w:r>
          </w:p>
          <w:p w14:paraId="0D0B940D" w14:textId="77777777" w:rsidR="00EF7812" w:rsidRPr="0042562B" w:rsidRDefault="00EF7812" w:rsidP="00824CD2">
            <w:pPr>
              <w:spacing w:after="0"/>
              <w:rPr>
                <w:rFonts w:ascii="Calibri" w:hAnsi="Calibri" w:cs="Calibri"/>
                <w:sz w:val="24"/>
              </w:rPr>
            </w:pPr>
          </w:p>
          <w:p w14:paraId="0E27B00A" w14:textId="77777777" w:rsidR="00531D2C" w:rsidRPr="0042562B" w:rsidRDefault="00531D2C" w:rsidP="00824CD2">
            <w:pPr>
              <w:spacing w:after="0"/>
              <w:rPr>
                <w:rFonts w:ascii="Calibri" w:hAnsi="Calibri" w:cs="Calibri"/>
                <w:sz w:val="24"/>
              </w:rPr>
            </w:pPr>
          </w:p>
          <w:p w14:paraId="60061E4C" w14:textId="77777777" w:rsidR="00531D2C" w:rsidRPr="0042562B" w:rsidRDefault="00531D2C" w:rsidP="00824CD2">
            <w:pPr>
              <w:spacing w:after="0"/>
              <w:rPr>
                <w:rFonts w:ascii="Calibri" w:hAnsi="Calibri" w:cs="Calibri"/>
                <w:sz w:val="24"/>
              </w:rPr>
            </w:pPr>
          </w:p>
          <w:p w14:paraId="44EAFD9C" w14:textId="77777777" w:rsidR="00531D2C" w:rsidRPr="0042562B" w:rsidRDefault="00531D2C" w:rsidP="00824CD2">
            <w:pPr>
              <w:spacing w:after="0"/>
              <w:rPr>
                <w:rFonts w:ascii="Calibri" w:hAnsi="Calibri" w:cs="Calibri"/>
                <w:sz w:val="24"/>
              </w:rPr>
            </w:pPr>
          </w:p>
          <w:p w14:paraId="4B94D5A5" w14:textId="77777777" w:rsidR="00531D2C" w:rsidRPr="0042562B" w:rsidRDefault="00531D2C" w:rsidP="00824CD2">
            <w:pPr>
              <w:spacing w:after="0"/>
              <w:rPr>
                <w:rFonts w:ascii="Calibri" w:hAnsi="Calibri" w:cs="Calibri"/>
                <w:sz w:val="24"/>
              </w:rPr>
            </w:pPr>
          </w:p>
          <w:p w14:paraId="36692C5A" w14:textId="186F0D54" w:rsidR="00531D2C" w:rsidRPr="0042562B" w:rsidRDefault="00531D2C" w:rsidP="1F911039">
            <w:pPr>
              <w:spacing w:after="0"/>
              <w:rPr>
                <w:rFonts w:ascii="Calibri" w:hAnsi="Calibri" w:cs="Calibri"/>
                <w:sz w:val="24"/>
              </w:rPr>
            </w:pPr>
          </w:p>
          <w:p w14:paraId="67FE744E" w14:textId="16576587" w:rsidR="00531D2C" w:rsidRPr="0042562B" w:rsidRDefault="00531D2C" w:rsidP="1F911039">
            <w:pPr>
              <w:spacing w:after="0"/>
              <w:rPr>
                <w:rFonts w:ascii="Calibri" w:hAnsi="Calibri" w:cs="Calibri"/>
                <w:sz w:val="24"/>
              </w:rPr>
            </w:pPr>
          </w:p>
          <w:p w14:paraId="3DEEC669" w14:textId="70741DBE" w:rsidR="00531D2C" w:rsidRPr="0042562B" w:rsidRDefault="00531D2C" w:rsidP="1F911039">
            <w:pPr>
              <w:spacing w:after="0"/>
              <w:rPr>
                <w:rFonts w:ascii="Calibri" w:hAnsi="Calibri" w:cs="Calibri"/>
                <w:sz w:val="24"/>
              </w:rPr>
            </w:pPr>
          </w:p>
        </w:tc>
      </w:tr>
    </w:tbl>
    <w:p w14:paraId="75048A62" w14:textId="77777777" w:rsidR="008B1C3B" w:rsidRDefault="008B1C3B" w:rsidP="1F911039">
      <w:pPr>
        <w:pStyle w:val="Heading2"/>
        <w:spacing w:before="0" w:after="0"/>
        <w:rPr>
          <w:sz w:val="24"/>
          <w:szCs w:val="24"/>
        </w:rPr>
      </w:pPr>
    </w:p>
    <w:p w14:paraId="57255E15" w14:textId="3568A50C" w:rsidR="002E0F5A" w:rsidRPr="0042562B" w:rsidRDefault="00531D2C" w:rsidP="1F911039">
      <w:pPr>
        <w:pStyle w:val="Heading2"/>
        <w:spacing w:before="0" w:after="0"/>
        <w:rPr>
          <w:rFonts w:ascii="Calibri" w:hAnsi="Calibri" w:cs="Calibri"/>
        </w:rPr>
      </w:pPr>
      <w:r>
        <w:br/>
      </w:r>
      <w:r w:rsidR="1F911039" w:rsidRPr="1F911039">
        <w:rPr>
          <w:rFonts w:ascii="Calibri" w:hAnsi="Calibri" w:cs="Calibri"/>
        </w:rPr>
        <w:t>Aims</w:t>
      </w:r>
    </w:p>
    <w:tbl>
      <w:tblPr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5"/>
      </w:tblGrid>
      <w:tr w:rsidR="00EF7812" w:rsidRPr="0042562B" w14:paraId="372E4EC6" w14:textId="77777777" w:rsidTr="1D276FF3">
        <w:tc>
          <w:tcPr>
            <w:tcW w:w="10545" w:type="dxa"/>
            <w:shd w:val="clear" w:color="auto" w:fill="auto"/>
          </w:tcPr>
          <w:p w14:paraId="6DECD44B" w14:textId="77777777" w:rsidR="00EF7812" w:rsidRPr="0042562B" w:rsidRDefault="1D276FF3" w:rsidP="1D276FF3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1D276FF3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Briefly describe the aims of the project (max. 100 words): </w:t>
            </w:r>
          </w:p>
          <w:p w14:paraId="3656B9AB" w14:textId="77777777" w:rsidR="00EF7812" w:rsidRPr="0042562B" w:rsidRDefault="00EF7812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45FB0818" w14:textId="77777777" w:rsidR="00531D2C" w:rsidRPr="0042562B" w:rsidRDefault="00531D2C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049F31CB" w14:textId="77777777" w:rsidR="00531D2C" w:rsidRPr="0042562B" w:rsidRDefault="00531D2C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53128261" w14:textId="77777777" w:rsidR="00531D2C" w:rsidRPr="0042562B" w:rsidRDefault="00531D2C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62486C05" w14:textId="77777777" w:rsidR="00531D2C" w:rsidRPr="0042562B" w:rsidRDefault="00531D2C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4101652C" w14:textId="77777777" w:rsidR="00531D2C" w:rsidRPr="0042562B" w:rsidRDefault="00531D2C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4B99056E" w14:textId="77777777" w:rsidR="00EF7812" w:rsidRPr="0042562B" w:rsidRDefault="00EF7812" w:rsidP="00824CD2">
            <w:pPr>
              <w:spacing w:after="0"/>
              <w:rPr>
                <w:rFonts w:ascii="Calibri" w:hAnsi="Calibri" w:cs="Calibri"/>
                <w:sz w:val="24"/>
              </w:rPr>
            </w:pPr>
          </w:p>
        </w:tc>
      </w:tr>
    </w:tbl>
    <w:p w14:paraId="52CDFA90" w14:textId="46A3FAF8" w:rsidR="00EF7812" w:rsidRPr="0042562B" w:rsidRDefault="00531D2C" w:rsidP="1F911039">
      <w:pPr>
        <w:pStyle w:val="Heading2"/>
        <w:spacing w:before="0" w:after="0"/>
        <w:rPr>
          <w:rFonts w:ascii="Calibri" w:hAnsi="Calibri" w:cs="Calibri"/>
        </w:rPr>
      </w:pPr>
      <w:r>
        <w:br/>
      </w:r>
      <w:r w:rsidR="1F911039" w:rsidRPr="1F911039">
        <w:rPr>
          <w:rFonts w:ascii="Calibri" w:hAnsi="Calibri" w:cs="Calibri"/>
        </w:rPr>
        <w:t>Methodology</w:t>
      </w:r>
    </w:p>
    <w:tbl>
      <w:tblPr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5"/>
      </w:tblGrid>
      <w:tr w:rsidR="00EF7812" w:rsidRPr="0042562B" w14:paraId="1E9C022C" w14:textId="77777777" w:rsidTr="008B1C3B">
        <w:trPr>
          <w:trHeight w:val="2204"/>
        </w:trPr>
        <w:tc>
          <w:tcPr>
            <w:tcW w:w="10545" w:type="dxa"/>
            <w:shd w:val="clear" w:color="auto" w:fill="auto"/>
          </w:tcPr>
          <w:p w14:paraId="23DA404D" w14:textId="77777777" w:rsidR="00EF7812" w:rsidRPr="0042562B" w:rsidRDefault="1D276FF3" w:rsidP="1D276FF3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1D276FF3">
              <w:rPr>
                <w:rFonts w:ascii="Calibri" w:hAnsi="Calibri" w:cs="Calibri"/>
                <w:i/>
                <w:iCs/>
                <w:sz w:val="24"/>
                <w:szCs w:val="24"/>
                <w:lang w:val="en-US"/>
              </w:rPr>
              <w:t>Methods used in the project</w:t>
            </w:r>
            <w:r w:rsidRPr="1D276FF3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(max. 100 words): </w:t>
            </w:r>
          </w:p>
          <w:p w14:paraId="1299C43A" w14:textId="77777777" w:rsidR="00EF7812" w:rsidRPr="0042562B" w:rsidRDefault="00EF7812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4DDBEF00" w14:textId="77777777" w:rsidR="00531D2C" w:rsidRPr="0042562B" w:rsidRDefault="00531D2C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3461D779" w14:textId="77777777" w:rsidR="00531D2C" w:rsidRPr="0042562B" w:rsidRDefault="00531D2C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3CF2D8B6" w14:textId="77777777" w:rsidR="00EF7812" w:rsidRPr="0042562B" w:rsidRDefault="00EF7812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0FB78278" w14:textId="77777777" w:rsidR="00531D2C" w:rsidRPr="0042562B" w:rsidRDefault="00531D2C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1FC39945" w14:textId="77777777" w:rsidR="00531D2C" w:rsidRPr="0042562B" w:rsidRDefault="00531D2C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0562CB0E" w14:textId="77777777" w:rsidR="00531D2C" w:rsidRPr="0042562B" w:rsidRDefault="00531D2C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i/>
                <w:sz w:val="24"/>
              </w:rPr>
            </w:pPr>
          </w:p>
        </w:tc>
      </w:tr>
    </w:tbl>
    <w:p w14:paraId="7C8016C4" w14:textId="60695DD4" w:rsidR="009058CE" w:rsidRPr="0042562B" w:rsidRDefault="00531D2C" w:rsidP="1F911039">
      <w:pPr>
        <w:pStyle w:val="Heading2"/>
        <w:rPr>
          <w:rFonts w:ascii="Calibri" w:hAnsi="Calibri" w:cs="Calibri"/>
        </w:rPr>
      </w:pPr>
      <w:r>
        <w:br/>
      </w:r>
      <w:r w:rsidR="1F911039" w:rsidRPr="1F911039">
        <w:rPr>
          <w:rFonts w:ascii="Calibri" w:hAnsi="Calibri" w:cs="Calibri"/>
        </w:rPr>
        <w:t>Significance</w:t>
      </w:r>
    </w:p>
    <w:tbl>
      <w:tblPr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5"/>
      </w:tblGrid>
      <w:tr w:rsidR="00EF7812" w:rsidRPr="0042562B" w14:paraId="57D2153B" w14:textId="77777777" w:rsidTr="1D276FF3">
        <w:tc>
          <w:tcPr>
            <w:tcW w:w="10545" w:type="dxa"/>
            <w:shd w:val="clear" w:color="auto" w:fill="auto"/>
          </w:tcPr>
          <w:p w14:paraId="21668A7E" w14:textId="77777777" w:rsidR="00EF7812" w:rsidRPr="0042562B" w:rsidRDefault="1D276FF3" w:rsidP="1D276FF3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1D276FF3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Applications and/or significance of the proposed research (max. 100 words): </w:t>
            </w:r>
          </w:p>
          <w:p w14:paraId="34CE0A41" w14:textId="77777777" w:rsidR="00EF7812" w:rsidRPr="0042562B" w:rsidRDefault="00EF7812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62EBF3C5" w14:textId="77777777" w:rsidR="00531D2C" w:rsidRPr="0042562B" w:rsidRDefault="00531D2C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6D98A12B" w14:textId="77777777" w:rsidR="00531D2C" w:rsidRPr="0042562B" w:rsidRDefault="00531D2C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2946DB82" w14:textId="77777777" w:rsidR="00531D2C" w:rsidRPr="0042562B" w:rsidRDefault="00531D2C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5997CC1D" w14:textId="77777777" w:rsidR="00531D2C" w:rsidRPr="0042562B" w:rsidRDefault="00531D2C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110FFD37" w14:textId="77777777" w:rsidR="00531D2C" w:rsidRPr="0042562B" w:rsidRDefault="00531D2C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  <w:p w14:paraId="6B699379" w14:textId="77777777" w:rsidR="00EF7812" w:rsidRPr="0042562B" w:rsidRDefault="00EF7812" w:rsidP="00824CD2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sz w:val="24"/>
              </w:rPr>
            </w:pPr>
          </w:p>
        </w:tc>
      </w:tr>
    </w:tbl>
    <w:p w14:paraId="303D9417" w14:textId="77777777" w:rsidR="00EF7812" w:rsidRPr="0042562B" w:rsidRDefault="0F278E43" w:rsidP="0F278E43">
      <w:pPr>
        <w:pStyle w:val="Heading1"/>
        <w:pBdr>
          <w:bottom w:val="single" w:sz="12" w:space="1" w:color="auto"/>
        </w:pBdr>
        <w:rPr>
          <w:rFonts w:ascii="Calibri" w:hAnsi="Calibri" w:cs="Calibri"/>
        </w:rPr>
      </w:pPr>
      <w:r w:rsidRPr="0F278E43">
        <w:rPr>
          <w:rFonts w:ascii="Calibri" w:hAnsi="Calibri" w:cs="Calibri"/>
        </w:rPr>
        <w:t>Practical details</w:t>
      </w:r>
    </w:p>
    <w:p w14:paraId="20574638" w14:textId="77777777" w:rsidR="00CC3F92" w:rsidRPr="0042562B" w:rsidRDefault="1D276FF3" w:rsidP="1D276FF3">
      <w:pPr>
        <w:pStyle w:val="Heading2"/>
        <w:rPr>
          <w:rFonts w:ascii="Calibri" w:hAnsi="Calibri" w:cs="Calibri"/>
        </w:rPr>
      </w:pPr>
      <w:r w:rsidRPr="1D276FF3">
        <w:rPr>
          <w:rFonts w:ascii="Calibri" w:hAnsi="Calibri" w:cs="Calibri"/>
        </w:rPr>
        <w:t xml:space="preserve">Location </w:t>
      </w:r>
    </w:p>
    <w:tbl>
      <w:tblPr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5"/>
      </w:tblGrid>
      <w:tr w:rsidR="00CC3F92" w:rsidRPr="0042562B" w14:paraId="07FC9876" w14:textId="77777777" w:rsidTr="1D276FF3">
        <w:tc>
          <w:tcPr>
            <w:tcW w:w="10545" w:type="dxa"/>
            <w:shd w:val="clear" w:color="auto" w:fill="auto"/>
          </w:tcPr>
          <w:p w14:paraId="0EAF2207" w14:textId="77777777" w:rsidR="00CC3F92" w:rsidRPr="0042562B" w:rsidRDefault="1D276FF3" w:rsidP="1D276FF3">
            <w:pPr>
              <w:pStyle w:val="NoSpacing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1D276FF3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Place where the research will be performed: </w:t>
            </w:r>
          </w:p>
          <w:p w14:paraId="3FE9F23F" w14:textId="77777777" w:rsidR="00CC3F92" w:rsidRPr="0042562B" w:rsidRDefault="00CC3F92" w:rsidP="00CC3F92">
            <w:pPr>
              <w:rPr>
                <w:rFonts w:ascii="Calibri" w:hAnsi="Calibri" w:cs="Calibri"/>
                <w:sz w:val="24"/>
              </w:rPr>
            </w:pPr>
          </w:p>
          <w:p w14:paraId="1F72F646" w14:textId="77777777" w:rsidR="00531D2C" w:rsidRPr="0042562B" w:rsidRDefault="00531D2C" w:rsidP="00CC3F92">
            <w:pPr>
              <w:rPr>
                <w:rFonts w:ascii="Calibri" w:hAnsi="Calibri" w:cs="Calibri"/>
                <w:sz w:val="24"/>
              </w:rPr>
            </w:pPr>
          </w:p>
        </w:tc>
      </w:tr>
    </w:tbl>
    <w:p w14:paraId="7D2BF686" w14:textId="77777777" w:rsidR="002E0F5A" w:rsidRPr="0042562B" w:rsidRDefault="1D276FF3" w:rsidP="1D276FF3">
      <w:pPr>
        <w:pStyle w:val="Heading2"/>
        <w:rPr>
          <w:rFonts w:ascii="Calibri" w:eastAsia="MS Mincho" w:hAnsi="Calibri" w:cs="Calibri"/>
          <w:sz w:val="24"/>
          <w:szCs w:val="24"/>
          <w:lang w:eastAsia="ja-JP"/>
        </w:rPr>
      </w:pPr>
      <w:r w:rsidRPr="1D276FF3">
        <w:rPr>
          <w:rFonts w:ascii="Calibri" w:hAnsi="Calibri" w:cs="Calibri"/>
        </w:rPr>
        <w:lastRenderedPageBreak/>
        <w:t>Budget breakdown</w:t>
      </w:r>
    </w:p>
    <w:tbl>
      <w:tblPr>
        <w:tblW w:w="1053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270"/>
        <w:gridCol w:w="1260"/>
      </w:tblGrid>
      <w:tr w:rsidR="002E0F5A" w:rsidRPr="0042562B" w14:paraId="2EABC857" w14:textId="77777777" w:rsidTr="1D276FF3">
        <w:trPr>
          <w:cantSplit/>
          <w:trHeight w:val="350"/>
        </w:trPr>
        <w:tc>
          <w:tcPr>
            <w:tcW w:w="9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2F99ED9" w14:textId="77777777" w:rsidR="002E0F5A" w:rsidRPr="0042562B" w:rsidRDefault="1D276FF3" w:rsidP="1D276FF3">
            <w:pPr>
              <w:pStyle w:val="TableGrid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1D276FF3">
              <w:rPr>
                <w:rFonts w:ascii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0F5485" w14:textId="77777777" w:rsidR="002E0F5A" w:rsidRPr="0042562B" w:rsidRDefault="1D276FF3" w:rsidP="1D276FF3">
            <w:pPr>
              <w:pStyle w:val="TableGrid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1D276FF3">
              <w:rPr>
                <w:rFonts w:ascii="Calibri" w:hAnsi="Calibri" w:cs="Calibri"/>
                <w:b/>
                <w:bCs/>
                <w:sz w:val="24"/>
                <w:szCs w:val="24"/>
              </w:rPr>
              <w:t>Cost (£)</w:t>
            </w:r>
          </w:p>
        </w:tc>
      </w:tr>
      <w:tr w:rsidR="002E0F5A" w:rsidRPr="0042562B" w14:paraId="08CE6F91" w14:textId="77777777" w:rsidTr="1D276FF3">
        <w:trPr>
          <w:cantSplit/>
          <w:trHeight w:val="288"/>
        </w:trPr>
        <w:tc>
          <w:tcPr>
            <w:tcW w:w="9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1CDCEAD" w14:textId="77777777" w:rsidR="002E0F5A" w:rsidRPr="0042562B" w:rsidRDefault="002E0F5A" w:rsidP="00EF7812">
            <w:pPr>
              <w:pStyle w:val="TableGrid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both"/>
              <w:rPr>
                <w:rFonts w:ascii="Calibri" w:hAnsi="Calibri" w:cs="Calibri"/>
                <w:color w:val="auto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B9E253" w14:textId="77777777" w:rsidR="002E0F5A" w:rsidRPr="0042562B" w:rsidRDefault="002E0F5A" w:rsidP="00EF7812">
            <w:pPr>
              <w:pStyle w:val="TableGrid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2E0F5A" w:rsidRPr="0042562B" w14:paraId="23DE523C" w14:textId="77777777" w:rsidTr="1D276FF3">
        <w:trPr>
          <w:cantSplit/>
          <w:trHeight w:val="350"/>
        </w:trPr>
        <w:tc>
          <w:tcPr>
            <w:tcW w:w="9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E56223" w14:textId="77777777" w:rsidR="002E0F5A" w:rsidRPr="0042562B" w:rsidRDefault="002E0F5A" w:rsidP="00EF7812">
            <w:pPr>
              <w:pStyle w:val="TableGrid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napToGrid w:val="0"/>
              <w:jc w:val="both"/>
              <w:rPr>
                <w:rFonts w:ascii="Calibri" w:hAnsi="Calibri" w:cs="Calibri"/>
                <w:color w:val="auto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547A01" w14:textId="77777777" w:rsidR="002E0F5A" w:rsidRPr="0042562B" w:rsidRDefault="002E0F5A" w:rsidP="00EF7812">
            <w:pPr>
              <w:pStyle w:val="TableGrid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snapToGrid w:val="0"/>
              <w:jc w:val="both"/>
              <w:rPr>
                <w:rFonts w:ascii="Calibri" w:hAnsi="Calibri" w:cs="Calibri"/>
                <w:color w:val="auto"/>
                <w:sz w:val="24"/>
              </w:rPr>
            </w:pPr>
          </w:p>
        </w:tc>
      </w:tr>
      <w:tr w:rsidR="002E0F5A" w:rsidRPr="0042562B" w14:paraId="5043CB0F" w14:textId="77777777" w:rsidTr="1D276FF3">
        <w:trPr>
          <w:cantSplit/>
          <w:trHeight w:val="330"/>
        </w:trPr>
        <w:tc>
          <w:tcPr>
            <w:tcW w:w="9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459315" w14:textId="77777777" w:rsidR="002E0F5A" w:rsidRPr="0042562B" w:rsidRDefault="002E0F5A" w:rsidP="00EF7812">
            <w:pPr>
              <w:pStyle w:val="TableGrid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both"/>
              <w:rPr>
                <w:rStyle w:val="PlaceholderText"/>
                <w:rFonts w:ascii="Calibri" w:hAnsi="Calibri" w:cs="Calibri"/>
                <w:color w:val="auto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37F28F" w14:textId="77777777" w:rsidR="002E0F5A" w:rsidRPr="0042562B" w:rsidRDefault="002E0F5A" w:rsidP="00EF7812">
            <w:pPr>
              <w:pStyle w:val="TableGrid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2E0F5A" w:rsidRPr="0042562B" w14:paraId="6DFB9E20" w14:textId="77777777" w:rsidTr="1D276FF3">
        <w:trPr>
          <w:cantSplit/>
          <w:trHeight w:val="330"/>
        </w:trPr>
        <w:tc>
          <w:tcPr>
            <w:tcW w:w="9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DF9E56" w14:textId="77777777" w:rsidR="002E0F5A" w:rsidRPr="0042562B" w:rsidRDefault="002E0F5A" w:rsidP="00EF7812">
            <w:pPr>
              <w:pStyle w:val="TableGrid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both"/>
              <w:rPr>
                <w:rStyle w:val="PlaceholderText"/>
                <w:rFonts w:ascii="Calibri" w:hAnsi="Calibri" w:cs="Calibri"/>
                <w:color w:val="auto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E871BC" w14:textId="77777777" w:rsidR="002E0F5A" w:rsidRPr="0042562B" w:rsidRDefault="002E0F5A" w:rsidP="00EF7812">
            <w:pPr>
              <w:pStyle w:val="TableGrid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531D2C" w:rsidRPr="0042562B" w14:paraId="144A5D23" w14:textId="77777777" w:rsidTr="1D276FF3">
        <w:trPr>
          <w:cantSplit/>
          <w:trHeight w:val="330"/>
        </w:trPr>
        <w:tc>
          <w:tcPr>
            <w:tcW w:w="9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38610EB" w14:textId="77777777" w:rsidR="00531D2C" w:rsidRPr="0042562B" w:rsidRDefault="00531D2C" w:rsidP="00EF7812">
            <w:pPr>
              <w:pStyle w:val="TableGrid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both"/>
              <w:rPr>
                <w:rStyle w:val="PlaceholderText"/>
                <w:rFonts w:ascii="Calibri" w:hAnsi="Calibri" w:cs="Calibri"/>
                <w:color w:val="auto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7805D2" w14:textId="77777777" w:rsidR="00531D2C" w:rsidRPr="0042562B" w:rsidRDefault="00531D2C" w:rsidP="00EF7812">
            <w:pPr>
              <w:pStyle w:val="TableGrid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531D2C" w:rsidRPr="0042562B" w14:paraId="463F29E8" w14:textId="77777777" w:rsidTr="1D276FF3">
        <w:trPr>
          <w:cantSplit/>
          <w:trHeight w:val="330"/>
        </w:trPr>
        <w:tc>
          <w:tcPr>
            <w:tcW w:w="9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B7B4B86" w14:textId="77777777" w:rsidR="00531D2C" w:rsidRPr="0042562B" w:rsidRDefault="00531D2C" w:rsidP="00EF7812">
            <w:pPr>
              <w:pStyle w:val="TableGrid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both"/>
              <w:rPr>
                <w:rStyle w:val="PlaceholderText"/>
                <w:rFonts w:ascii="Calibri" w:hAnsi="Calibri" w:cs="Calibri"/>
                <w:color w:val="auto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0FF5F2" w14:textId="77777777" w:rsidR="00531D2C" w:rsidRPr="0042562B" w:rsidRDefault="00531D2C" w:rsidP="00EF7812">
            <w:pPr>
              <w:pStyle w:val="TableGrid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531D2C" w:rsidRPr="0042562B" w14:paraId="5630AD66" w14:textId="77777777" w:rsidTr="1D276FF3">
        <w:trPr>
          <w:cantSplit/>
          <w:trHeight w:val="330"/>
        </w:trPr>
        <w:tc>
          <w:tcPr>
            <w:tcW w:w="9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1829076" w14:textId="77777777" w:rsidR="00531D2C" w:rsidRPr="0042562B" w:rsidRDefault="00531D2C" w:rsidP="00EF7812">
            <w:pPr>
              <w:pStyle w:val="TableGrid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both"/>
              <w:rPr>
                <w:rStyle w:val="PlaceholderText"/>
                <w:rFonts w:ascii="Calibri" w:hAnsi="Calibri" w:cs="Calibri"/>
                <w:color w:val="auto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A226A1" w14:textId="77777777" w:rsidR="00531D2C" w:rsidRPr="0042562B" w:rsidRDefault="00531D2C" w:rsidP="00EF7812">
            <w:pPr>
              <w:pStyle w:val="TableGrid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CC3F92" w:rsidRPr="0042562B" w14:paraId="34209D86" w14:textId="77777777" w:rsidTr="1D276FF3">
        <w:trPr>
          <w:cantSplit/>
          <w:trHeight w:val="330"/>
        </w:trPr>
        <w:tc>
          <w:tcPr>
            <w:tcW w:w="92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9769D41" w14:textId="77777777" w:rsidR="00CC3F92" w:rsidRPr="0042562B" w:rsidRDefault="1D276FF3" w:rsidP="1D276FF3">
            <w:pPr>
              <w:pStyle w:val="TableGrid1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right"/>
              <w:rPr>
                <w:rStyle w:val="PlaceholderText"/>
                <w:rFonts w:ascii="Calibri" w:hAnsi="Calibri" w:cs="Calibri"/>
                <w:color w:val="auto"/>
              </w:rPr>
            </w:pPr>
            <w:r w:rsidRPr="1D276FF3">
              <w:rPr>
                <w:rFonts w:ascii="Calibri" w:hAnsi="Calibri" w:cs="Calibri"/>
                <w:b/>
                <w:bCs/>
                <w:sz w:val="24"/>
                <w:szCs w:val="24"/>
              </w:rPr>
              <w:t>Total</w:t>
            </w:r>
            <w:r w:rsidRPr="1D276FF3">
              <w:rPr>
                <w:rFonts w:ascii="Calibri" w:hAnsi="Calibri" w:cs="Calibri"/>
                <w:sz w:val="24"/>
                <w:szCs w:val="24"/>
              </w:rPr>
              <w:t xml:space="preserve">: 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BF0D7D" w14:textId="77777777" w:rsidR="00CC3F92" w:rsidRPr="0042562B" w:rsidRDefault="00CC3F92" w:rsidP="00EF7812">
            <w:pPr>
              <w:pStyle w:val="TableGrid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</w:tabs>
              <w:jc w:val="both"/>
              <w:rPr>
                <w:rFonts w:ascii="Calibri" w:hAnsi="Calibri" w:cs="Calibri"/>
                <w:color w:val="auto"/>
              </w:rPr>
            </w:pPr>
          </w:p>
        </w:tc>
      </w:tr>
    </w:tbl>
    <w:p w14:paraId="29D6B04F" w14:textId="4A3DBC39" w:rsidR="00CC3F92" w:rsidRPr="0042562B" w:rsidRDefault="002E0F5A" w:rsidP="00EF78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/>
        <w:jc w:val="both"/>
        <w:rPr>
          <w:rFonts w:ascii="Calibri" w:hAnsi="Calibri" w:cs="Calibri"/>
          <w:sz w:val="26"/>
        </w:rPr>
      </w:pPr>
      <w:r w:rsidRPr="0042562B">
        <w:rPr>
          <w:rFonts w:ascii="Calibri" w:hAnsi="Calibri" w:cs="Calibri"/>
          <w:sz w:val="24"/>
        </w:rPr>
        <w:tab/>
      </w:r>
      <w:r w:rsidRPr="0042562B">
        <w:rPr>
          <w:rFonts w:ascii="Calibri" w:hAnsi="Calibri" w:cs="Calibri"/>
          <w:sz w:val="24"/>
        </w:rPr>
        <w:tab/>
      </w:r>
      <w:r w:rsidRPr="0042562B">
        <w:rPr>
          <w:rFonts w:ascii="Calibri" w:hAnsi="Calibri" w:cs="Calibri"/>
          <w:sz w:val="24"/>
        </w:rPr>
        <w:tab/>
      </w:r>
      <w:r w:rsidRPr="0042562B">
        <w:rPr>
          <w:rFonts w:ascii="Calibri" w:hAnsi="Calibri" w:cs="Calibri"/>
          <w:sz w:val="24"/>
        </w:rPr>
        <w:tab/>
      </w:r>
      <w:r w:rsidRPr="0042562B">
        <w:rPr>
          <w:rFonts w:ascii="Calibri" w:hAnsi="Calibri" w:cs="Calibri"/>
          <w:sz w:val="24"/>
        </w:rPr>
        <w:tab/>
      </w:r>
      <w:r w:rsidRPr="0042562B">
        <w:rPr>
          <w:rFonts w:ascii="Calibri" w:hAnsi="Calibri" w:cs="Calibri"/>
          <w:sz w:val="24"/>
        </w:rPr>
        <w:tab/>
      </w:r>
      <w:r w:rsidRPr="0042562B">
        <w:rPr>
          <w:rFonts w:ascii="Calibri" w:hAnsi="Calibri" w:cs="Calibri"/>
          <w:sz w:val="24"/>
        </w:rPr>
        <w:tab/>
      </w:r>
      <w:r w:rsidRPr="0042562B">
        <w:rPr>
          <w:rFonts w:ascii="Calibri" w:hAnsi="Calibri" w:cs="Calibri"/>
          <w:sz w:val="24"/>
        </w:rPr>
        <w:tab/>
      </w:r>
      <w:r w:rsidRPr="0042562B">
        <w:rPr>
          <w:rFonts w:ascii="Calibri" w:hAnsi="Calibri" w:cs="Calibri"/>
          <w:sz w:val="24"/>
        </w:rPr>
        <w:tab/>
      </w:r>
      <w:r w:rsidRPr="1F911039">
        <w:rPr>
          <w:rFonts w:ascii="Calibri" w:hAnsi="Calibri" w:cs="Calibri"/>
          <w:sz w:val="24"/>
        </w:rPr>
        <w:t xml:space="preserve"> </w:t>
      </w:r>
    </w:p>
    <w:p w14:paraId="04B1EC1B" w14:textId="296EA795" w:rsidR="00CC3F92" w:rsidRPr="0042562B" w:rsidRDefault="1F911039" w:rsidP="1F911039">
      <w:pPr>
        <w:pStyle w:val="Heading2"/>
        <w:rPr>
          <w:rFonts w:ascii="Calibri" w:hAnsi="Calibri" w:cs="Calibri"/>
        </w:rPr>
      </w:pPr>
      <w:r w:rsidRPr="1F911039">
        <w:rPr>
          <w:rFonts w:ascii="Calibri" w:hAnsi="Calibri" w:cs="Calibri"/>
        </w:rPr>
        <w:t>Proposed start date</w:t>
      </w:r>
      <w:r w:rsidRPr="1F911039">
        <w:rPr>
          <w:rFonts w:ascii="Calibri" w:hAnsi="Calibri" w:cs="Calibri"/>
          <w:b w:val="0"/>
          <w:bCs w:val="0"/>
        </w:rPr>
        <w:t xml:space="preserve"> (DD/MM/YEAR)</w:t>
      </w:r>
      <w:r w:rsidRPr="1F911039">
        <w:rPr>
          <w:rFonts w:ascii="Calibri" w:hAnsi="Calibri" w:cs="Calibri"/>
        </w:rPr>
        <w:t xml:space="preserve">: </w:t>
      </w:r>
    </w:p>
    <w:tbl>
      <w:tblPr>
        <w:tblpPr w:leftFromText="180" w:rightFromText="180" w:vertAnchor="text" w:horzAnchor="page" w:tblpXSpec="center" w:tblpY="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307"/>
        <w:gridCol w:w="324"/>
        <w:gridCol w:w="307"/>
        <w:gridCol w:w="307"/>
        <w:gridCol w:w="307"/>
        <w:gridCol w:w="307"/>
        <w:gridCol w:w="307"/>
        <w:gridCol w:w="307"/>
        <w:gridCol w:w="308"/>
      </w:tblGrid>
      <w:tr w:rsidR="00531D2C" w:rsidRPr="00531D2C" w14:paraId="01A0285A" w14:textId="77777777" w:rsidTr="1D276FF3">
        <w:trPr>
          <w:trHeight w:val="399"/>
        </w:trPr>
        <w:tc>
          <w:tcPr>
            <w:tcW w:w="307" w:type="dxa"/>
            <w:shd w:val="clear" w:color="auto" w:fill="auto"/>
            <w:vAlign w:val="center"/>
          </w:tcPr>
          <w:p w14:paraId="6B62F1B3" w14:textId="6DDAE605" w:rsidR="00531D2C" w:rsidRPr="00531D2C" w:rsidRDefault="00531D2C" w:rsidP="1F911039">
            <w:pPr>
              <w:pStyle w:val="Heading2"/>
              <w:spacing w:before="0" w:after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7" w:type="dxa"/>
            <w:shd w:val="clear" w:color="auto" w:fill="auto"/>
            <w:vAlign w:val="center"/>
          </w:tcPr>
          <w:p w14:paraId="02F2C34E" w14:textId="22C3A589" w:rsidR="00531D2C" w:rsidRPr="00531D2C" w:rsidRDefault="00531D2C" w:rsidP="1F911039">
            <w:pPr>
              <w:pStyle w:val="Heading2"/>
              <w:spacing w:before="0" w:after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24" w:type="dxa"/>
            <w:shd w:val="clear" w:color="auto" w:fill="auto"/>
            <w:vAlign w:val="center"/>
          </w:tcPr>
          <w:p w14:paraId="523DEBA9" w14:textId="77777777" w:rsidR="00531D2C" w:rsidRPr="00531D2C" w:rsidRDefault="1D276FF3" w:rsidP="1D276FF3">
            <w:pPr>
              <w:pStyle w:val="Heading2"/>
              <w:spacing w:before="0" w:after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1D276FF3">
              <w:rPr>
                <w:rFonts w:ascii="Calibri" w:hAnsi="Calibri" w:cs="Calibri"/>
                <w:sz w:val="24"/>
                <w:szCs w:val="24"/>
              </w:rPr>
              <w:t>/</w:t>
            </w:r>
          </w:p>
        </w:tc>
        <w:tc>
          <w:tcPr>
            <w:tcW w:w="307" w:type="dxa"/>
            <w:shd w:val="clear" w:color="auto" w:fill="auto"/>
            <w:vAlign w:val="center"/>
          </w:tcPr>
          <w:p w14:paraId="680A4E5D" w14:textId="611F95C5" w:rsidR="00531D2C" w:rsidRPr="00531D2C" w:rsidRDefault="00531D2C" w:rsidP="1F911039">
            <w:pPr>
              <w:pStyle w:val="Heading2"/>
              <w:spacing w:before="0" w:after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7" w:type="dxa"/>
            <w:shd w:val="clear" w:color="auto" w:fill="auto"/>
            <w:vAlign w:val="center"/>
          </w:tcPr>
          <w:p w14:paraId="19219836" w14:textId="573FAFE8" w:rsidR="00531D2C" w:rsidRPr="00531D2C" w:rsidRDefault="00531D2C" w:rsidP="1F911039">
            <w:pPr>
              <w:pStyle w:val="Heading2"/>
              <w:spacing w:before="0" w:after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7" w:type="dxa"/>
            <w:shd w:val="clear" w:color="auto" w:fill="auto"/>
            <w:vAlign w:val="center"/>
          </w:tcPr>
          <w:p w14:paraId="0D40D498" w14:textId="77777777" w:rsidR="00531D2C" w:rsidRPr="00531D2C" w:rsidRDefault="1D276FF3" w:rsidP="1D276FF3">
            <w:pPr>
              <w:pStyle w:val="Heading2"/>
              <w:spacing w:before="0" w:after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1D276FF3">
              <w:rPr>
                <w:rFonts w:ascii="Calibri" w:hAnsi="Calibri" w:cs="Calibri"/>
                <w:sz w:val="24"/>
                <w:szCs w:val="24"/>
              </w:rPr>
              <w:t>/</w:t>
            </w:r>
          </w:p>
        </w:tc>
        <w:tc>
          <w:tcPr>
            <w:tcW w:w="307" w:type="dxa"/>
            <w:shd w:val="clear" w:color="auto" w:fill="auto"/>
            <w:vAlign w:val="center"/>
          </w:tcPr>
          <w:p w14:paraId="296FEF7D" w14:textId="58F6F3BD" w:rsidR="00531D2C" w:rsidRPr="00531D2C" w:rsidRDefault="00531D2C" w:rsidP="1F911039">
            <w:pPr>
              <w:pStyle w:val="Heading2"/>
              <w:spacing w:before="0" w:after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7" w:type="dxa"/>
            <w:shd w:val="clear" w:color="auto" w:fill="auto"/>
            <w:vAlign w:val="center"/>
          </w:tcPr>
          <w:p w14:paraId="7194DBDC" w14:textId="794596D7" w:rsidR="00531D2C" w:rsidRPr="00531D2C" w:rsidRDefault="00531D2C" w:rsidP="1F911039">
            <w:pPr>
              <w:pStyle w:val="Heading2"/>
              <w:spacing w:before="0" w:after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7" w:type="dxa"/>
            <w:shd w:val="clear" w:color="auto" w:fill="auto"/>
            <w:vAlign w:val="center"/>
          </w:tcPr>
          <w:p w14:paraId="769D0D3C" w14:textId="3DA58887" w:rsidR="00531D2C" w:rsidRPr="00531D2C" w:rsidRDefault="00531D2C" w:rsidP="1F911039">
            <w:pPr>
              <w:pStyle w:val="Heading2"/>
              <w:spacing w:before="0" w:after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auto"/>
            <w:vAlign w:val="center"/>
          </w:tcPr>
          <w:p w14:paraId="54CD245A" w14:textId="6823AC19" w:rsidR="00531D2C" w:rsidRPr="00531D2C" w:rsidRDefault="00531D2C" w:rsidP="1F911039">
            <w:pPr>
              <w:pStyle w:val="Heading2"/>
              <w:spacing w:before="0" w:after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491ED95E" w14:textId="1B445543" w:rsidR="1F911039" w:rsidRDefault="1F911039" w:rsidP="1F911039">
      <w:pPr>
        <w:rPr>
          <w:sz w:val="24"/>
        </w:rPr>
      </w:pPr>
    </w:p>
    <w:p w14:paraId="36FEB5B0" w14:textId="064B4176" w:rsidR="00531D2C" w:rsidRPr="0042562B" w:rsidRDefault="1F911039" w:rsidP="1F911039">
      <w:pPr>
        <w:pStyle w:val="Heading2"/>
        <w:rPr>
          <w:rFonts w:ascii="Calibri" w:hAnsi="Calibri" w:cs="Calibri"/>
          <w:sz w:val="24"/>
          <w:szCs w:val="24"/>
        </w:rPr>
      </w:pPr>
      <w:r w:rsidRPr="1F911039">
        <w:rPr>
          <w:rFonts w:ascii="Calibri" w:hAnsi="Calibri" w:cs="Calibri"/>
        </w:rPr>
        <w:t xml:space="preserve">Estimated duration: </w:t>
      </w:r>
      <w:r w:rsidRPr="1F911039">
        <w:rPr>
          <w:rFonts w:ascii="Calibri" w:hAnsi="Calibri" w:cs="Calibri"/>
          <w:sz w:val="24"/>
          <w:szCs w:val="24"/>
        </w:rPr>
        <w:t xml:space="preserve">  </w:t>
      </w:r>
    </w:p>
    <w:tbl>
      <w:tblPr>
        <w:tblStyle w:val="TableGrid"/>
        <w:tblW w:w="0" w:type="auto"/>
        <w:tblLayout w:type="fixed"/>
        <w:tblLook w:val="04C0" w:firstRow="0" w:lastRow="1" w:firstColumn="1" w:lastColumn="0" w:noHBand="0" w:noVBand="1"/>
      </w:tblPr>
      <w:tblGrid>
        <w:gridCol w:w="10466"/>
      </w:tblGrid>
      <w:tr w:rsidR="1F911039" w14:paraId="5D7D0F57" w14:textId="77777777" w:rsidTr="1F911039">
        <w:tc>
          <w:tcPr>
            <w:tcW w:w="10466" w:type="dxa"/>
          </w:tcPr>
          <w:p w14:paraId="0B66B799" w14:textId="4412AD87" w:rsidR="1F911039" w:rsidRDefault="1F911039" w:rsidP="1F911039">
            <w:pPr>
              <w:pStyle w:val="Heading2"/>
              <w:spacing w:before="0" w:after="20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BBB1B5C" w14:textId="389F8507" w:rsidR="002E0F5A" w:rsidRPr="0042562B" w:rsidRDefault="0F278E43" w:rsidP="0F278E43">
      <w:pPr>
        <w:pStyle w:val="Heading2"/>
        <w:rPr>
          <w:rFonts w:ascii="Calibri" w:hAnsi="Calibri" w:cs="Calibri"/>
        </w:rPr>
      </w:pPr>
      <w:r w:rsidRPr="0F278E43">
        <w:rPr>
          <w:rFonts w:ascii="Calibri" w:hAnsi="Calibri" w:cs="Calibri"/>
        </w:rPr>
        <w:t>Safety assessment and training required</w:t>
      </w:r>
    </w:p>
    <w:tbl>
      <w:tblPr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5"/>
      </w:tblGrid>
      <w:tr w:rsidR="00CC3F92" w:rsidRPr="0042562B" w14:paraId="1D2E0FD7" w14:textId="77777777" w:rsidTr="1D276FF3">
        <w:tc>
          <w:tcPr>
            <w:tcW w:w="10545" w:type="dxa"/>
            <w:shd w:val="clear" w:color="auto" w:fill="auto"/>
          </w:tcPr>
          <w:p w14:paraId="43004D65" w14:textId="77777777" w:rsidR="00CC3F92" w:rsidRPr="0042562B" w:rsidRDefault="1D276FF3" w:rsidP="1D276FF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auto"/>
                <w:sz w:val="24"/>
                <w:lang w:eastAsia="en-GB"/>
              </w:rPr>
            </w:pPr>
            <w:r w:rsidRPr="1D276FF3">
              <w:rPr>
                <w:rFonts w:ascii="Calibri" w:eastAsia="Times New Roman" w:hAnsi="Calibri" w:cs="Calibri"/>
                <w:i/>
                <w:iCs/>
                <w:color w:val="auto"/>
                <w:sz w:val="24"/>
                <w:lang w:eastAsia="en-GB"/>
              </w:rPr>
              <w:t>Evaluate associated risks and training required (max. 50 words):</w:t>
            </w:r>
          </w:p>
          <w:p w14:paraId="30D7AA69" w14:textId="77777777" w:rsidR="00CC3F92" w:rsidRPr="0042562B" w:rsidRDefault="00CC3F92" w:rsidP="00CC3F92">
            <w:pPr>
              <w:rPr>
                <w:rFonts w:ascii="Calibri" w:hAnsi="Calibri" w:cs="Calibri"/>
                <w:sz w:val="24"/>
              </w:rPr>
            </w:pPr>
          </w:p>
          <w:p w14:paraId="7196D064" w14:textId="77777777" w:rsidR="00531D2C" w:rsidRPr="0042562B" w:rsidRDefault="00531D2C" w:rsidP="00CC3F92">
            <w:pPr>
              <w:rPr>
                <w:rFonts w:ascii="Calibri" w:hAnsi="Calibri" w:cs="Calibri"/>
                <w:sz w:val="24"/>
              </w:rPr>
            </w:pPr>
          </w:p>
          <w:p w14:paraId="6D072C0D" w14:textId="77777777" w:rsidR="009F36A7" w:rsidRPr="0042562B" w:rsidRDefault="009F36A7" w:rsidP="00CC3F92">
            <w:pPr>
              <w:rPr>
                <w:rFonts w:ascii="Calibri" w:hAnsi="Calibri" w:cs="Calibri"/>
                <w:sz w:val="24"/>
              </w:rPr>
            </w:pPr>
          </w:p>
        </w:tc>
      </w:tr>
    </w:tbl>
    <w:p w14:paraId="3215EC9C" w14:textId="77777777" w:rsidR="00CC3F92" w:rsidRPr="0042562B" w:rsidRDefault="1D276FF3" w:rsidP="1D276FF3">
      <w:pPr>
        <w:pStyle w:val="Heading2"/>
        <w:rPr>
          <w:rFonts w:ascii="Calibri" w:hAnsi="Calibri" w:cs="Calibri"/>
        </w:rPr>
      </w:pPr>
      <w:r w:rsidRPr="1D276FF3">
        <w:rPr>
          <w:rFonts w:ascii="Calibri" w:hAnsi="Calibri" w:cs="Calibri"/>
        </w:rPr>
        <w:t>Supervisors</w:t>
      </w:r>
    </w:p>
    <w:tbl>
      <w:tblPr>
        <w:tblW w:w="10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5"/>
      </w:tblGrid>
      <w:tr w:rsidR="00CC3F92" w:rsidRPr="0042562B" w14:paraId="2F6C8D1B" w14:textId="77777777" w:rsidTr="0F278E43">
        <w:tc>
          <w:tcPr>
            <w:tcW w:w="10545" w:type="dxa"/>
            <w:shd w:val="clear" w:color="auto" w:fill="auto"/>
          </w:tcPr>
          <w:p w14:paraId="71BE4082" w14:textId="6902DF5F" w:rsidR="00CC3F92" w:rsidRPr="0042562B" w:rsidRDefault="1D276FF3" w:rsidP="1D276FF3">
            <w:pPr>
              <w:suppressAutoHyphens w:val="0"/>
              <w:spacing w:after="0" w:line="240" w:lineRule="auto"/>
              <w:rPr>
                <w:rFonts w:ascii="Calibri" w:hAnsi="Calibri" w:cs="Calibri"/>
                <w:i/>
                <w:iCs/>
                <w:sz w:val="24"/>
              </w:rPr>
            </w:pPr>
            <w:r w:rsidRPr="1D276FF3">
              <w:rPr>
                <w:rFonts w:ascii="Calibri" w:eastAsia="Times New Roman" w:hAnsi="Calibri" w:cs="Calibri"/>
                <w:i/>
                <w:iCs/>
                <w:color w:val="auto"/>
                <w:sz w:val="24"/>
                <w:lang w:eastAsia="en-GB"/>
              </w:rPr>
              <w:t>List supervisors and advisors</w:t>
            </w:r>
            <w:r w:rsidR="00494DB6">
              <w:rPr>
                <w:rFonts w:ascii="Calibri" w:eastAsia="Times New Roman" w:hAnsi="Calibri" w:cs="Calibri"/>
                <w:i/>
                <w:iCs/>
                <w:color w:val="auto"/>
                <w:sz w:val="24"/>
                <w:lang w:eastAsia="en-GB"/>
              </w:rPr>
              <w:t xml:space="preserve"> if </w:t>
            </w:r>
            <w:r w:rsidR="009A6DD5">
              <w:rPr>
                <w:rFonts w:ascii="Calibri" w:eastAsia="Times New Roman" w:hAnsi="Calibri" w:cs="Calibri"/>
                <w:i/>
                <w:iCs/>
                <w:color w:val="auto"/>
                <w:sz w:val="24"/>
                <w:lang w:eastAsia="en-GB"/>
              </w:rPr>
              <w:t>you already have one</w:t>
            </w:r>
            <w:r w:rsidRPr="1D276FF3">
              <w:rPr>
                <w:rFonts w:ascii="Calibri" w:eastAsia="Times New Roman" w:hAnsi="Calibri" w:cs="Calibri"/>
                <w:i/>
                <w:iCs/>
                <w:color w:val="auto"/>
                <w:sz w:val="24"/>
                <w:lang w:eastAsia="en-GB"/>
              </w:rPr>
              <w:t xml:space="preserve"> (include contact details):</w:t>
            </w:r>
          </w:p>
          <w:p w14:paraId="48A21919" w14:textId="77777777" w:rsidR="00CC3F92" w:rsidRPr="0042562B" w:rsidRDefault="00CC3F92" w:rsidP="00CC3F92">
            <w:pPr>
              <w:rPr>
                <w:rFonts w:ascii="Calibri" w:hAnsi="Calibri" w:cs="Calibri"/>
                <w:sz w:val="24"/>
              </w:rPr>
            </w:pPr>
          </w:p>
          <w:p w14:paraId="6BD18F9B" w14:textId="77777777" w:rsidR="00F32FEE" w:rsidRPr="0042562B" w:rsidRDefault="00F32FEE" w:rsidP="00CC3F92">
            <w:pPr>
              <w:rPr>
                <w:rFonts w:ascii="Calibri" w:hAnsi="Calibri" w:cs="Calibri"/>
                <w:sz w:val="24"/>
              </w:rPr>
            </w:pPr>
          </w:p>
          <w:p w14:paraId="5B08B5D1" w14:textId="5F5B9522" w:rsidR="009F36A7" w:rsidRPr="0042562B" w:rsidRDefault="009F36A7" w:rsidP="0F278E43">
            <w:pPr>
              <w:rPr>
                <w:rFonts w:ascii="Calibri" w:hAnsi="Calibri" w:cs="Calibri"/>
                <w:sz w:val="24"/>
              </w:rPr>
            </w:pPr>
          </w:p>
        </w:tc>
      </w:tr>
    </w:tbl>
    <w:p w14:paraId="4B1F511A" w14:textId="65534D95" w:rsidR="004738FD" w:rsidRPr="0042562B" w:rsidRDefault="004738FD" w:rsidP="1F911039">
      <w:pPr>
        <w:pStyle w:val="NoSpac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libri" w:hAnsi="Calibri" w:cs="Calibri"/>
        </w:rPr>
      </w:pPr>
    </w:p>
    <w:p w14:paraId="227096F4" w14:textId="03976E47" w:rsidR="002E0F5A" w:rsidRPr="0042562B" w:rsidRDefault="0F278E43" w:rsidP="0F278E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/>
        <w:jc w:val="center"/>
        <w:rPr>
          <w:rFonts w:ascii="Calibri" w:hAnsi="Calibri" w:cs="Calibri"/>
          <w:sz w:val="24"/>
        </w:rPr>
      </w:pPr>
      <w:r w:rsidRPr="0F278E43">
        <w:rPr>
          <w:rFonts w:ascii="Calibri" w:hAnsi="Calibri" w:cs="Calibri"/>
          <w:sz w:val="24"/>
        </w:rPr>
        <w:t>PLEASE SUBMIT THIS FORM IN PDF FORMAT</w:t>
      </w:r>
      <w:r w:rsidR="009A6DD5">
        <w:rPr>
          <w:rFonts w:ascii="Calibri" w:hAnsi="Calibri" w:cs="Calibri"/>
          <w:sz w:val="24"/>
        </w:rPr>
        <w:t xml:space="preserve"> AS SOON AS POSSIBLE</w:t>
      </w:r>
      <w:r w:rsidR="007A0155">
        <w:rPr>
          <w:rFonts w:ascii="Calibri" w:hAnsi="Calibri" w:cs="Calibri"/>
          <w:sz w:val="24"/>
        </w:rPr>
        <w:t xml:space="preserve">, FUNDING </w:t>
      </w:r>
      <w:r w:rsidR="00375FE9">
        <w:rPr>
          <w:rFonts w:ascii="Calibri" w:hAnsi="Calibri" w:cs="Calibri"/>
          <w:sz w:val="24"/>
        </w:rPr>
        <w:t>TAKES PLACE O</w:t>
      </w:r>
      <w:r w:rsidR="00307D8C">
        <w:rPr>
          <w:rFonts w:ascii="Calibri" w:hAnsi="Calibri" w:cs="Calibri"/>
          <w:sz w:val="24"/>
        </w:rPr>
        <w:t>N</w:t>
      </w:r>
      <w:bookmarkStart w:id="0" w:name="_GoBack"/>
      <w:bookmarkEnd w:id="0"/>
      <w:r w:rsidR="00375FE9">
        <w:rPr>
          <w:rFonts w:ascii="Calibri" w:hAnsi="Calibri" w:cs="Calibri"/>
          <w:sz w:val="24"/>
        </w:rPr>
        <w:t xml:space="preserve"> A FIRST-COME FIRST-SERVED BASIS. FINAL DEADLINE IS THE</w:t>
      </w:r>
      <w:r w:rsidRPr="0F278E43">
        <w:rPr>
          <w:rFonts w:ascii="Calibri" w:hAnsi="Calibri" w:cs="Calibri"/>
          <w:sz w:val="24"/>
        </w:rPr>
        <w:t xml:space="preserve"> </w:t>
      </w:r>
      <w:r w:rsidRPr="0F278E43">
        <w:rPr>
          <w:rFonts w:ascii="Calibri" w:hAnsi="Calibri" w:cs="Calibri"/>
          <w:b/>
          <w:bCs/>
          <w:sz w:val="24"/>
        </w:rPr>
        <w:t>31</w:t>
      </w:r>
      <w:r w:rsidRPr="0F278E43">
        <w:rPr>
          <w:rFonts w:ascii="Calibri" w:hAnsi="Calibri" w:cs="Calibri"/>
          <w:b/>
          <w:bCs/>
          <w:sz w:val="24"/>
          <w:vertAlign w:val="superscript"/>
        </w:rPr>
        <w:t>ST</w:t>
      </w:r>
      <w:r w:rsidRPr="0F278E43">
        <w:rPr>
          <w:rFonts w:ascii="Calibri" w:hAnsi="Calibri" w:cs="Calibri"/>
          <w:b/>
          <w:bCs/>
          <w:sz w:val="24"/>
        </w:rPr>
        <w:t xml:space="preserve"> OF OCTOBER 2018</w:t>
      </w:r>
      <w:r w:rsidR="00375FE9">
        <w:rPr>
          <w:rFonts w:ascii="Calibri" w:hAnsi="Calibri" w:cs="Calibri"/>
          <w:sz w:val="24"/>
        </w:rPr>
        <w:t>. SUBMIT TO</w:t>
      </w:r>
      <w:r w:rsidRPr="0F278E43">
        <w:rPr>
          <w:rFonts w:ascii="Calibri" w:hAnsi="Calibri" w:cs="Calibri"/>
          <w:sz w:val="24"/>
        </w:rPr>
        <w:t>:</w:t>
      </w:r>
    </w:p>
    <w:p w14:paraId="1F4B7962" w14:textId="50E6DA8F" w:rsidR="002E0F5A" w:rsidRPr="0042562B" w:rsidRDefault="008B1C3B" w:rsidP="1F9110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/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Ranya Behbehani</w:t>
      </w:r>
    </w:p>
    <w:p w14:paraId="6ED20CAD" w14:textId="262E39A3" w:rsidR="002E0F5A" w:rsidRPr="0042562B" w:rsidRDefault="1F911039" w:rsidP="1F9110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/>
        <w:jc w:val="center"/>
        <w:rPr>
          <w:rFonts w:ascii="Calibri" w:hAnsi="Calibri" w:cs="Calibri"/>
          <w:sz w:val="24"/>
        </w:rPr>
      </w:pPr>
      <w:r w:rsidRPr="1F911039">
        <w:rPr>
          <w:rFonts w:ascii="Calibri" w:hAnsi="Calibri" w:cs="Calibri"/>
          <w:sz w:val="24"/>
        </w:rPr>
        <w:t xml:space="preserve">EUYSRA </w:t>
      </w:r>
      <w:r w:rsidR="008B1C3B">
        <w:rPr>
          <w:rFonts w:ascii="Calibri" w:hAnsi="Calibri" w:cs="Calibri"/>
          <w:sz w:val="24"/>
        </w:rPr>
        <w:t>Head of Research</w:t>
      </w:r>
    </w:p>
    <w:p w14:paraId="6E98C3D5" w14:textId="77777777" w:rsidR="002E0F5A" w:rsidRPr="0042562B" w:rsidRDefault="1D276FF3" w:rsidP="1D276F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/>
        <w:jc w:val="center"/>
        <w:rPr>
          <w:rFonts w:ascii="Calibri" w:hAnsi="Calibri" w:cs="Calibri"/>
          <w:sz w:val="36"/>
          <w:szCs w:val="36"/>
          <w:lang w:val="en-US"/>
        </w:rPr>
      </w:pPr>
      <w:proofErr w:type="gramStart"/>
      <w:r w:rsidRPr="1D276FF3">
        <w:rPr>
          <w:rFonts w:ascii="Calibri" w:hAnsi="Calibri" w:cs="Calibri"/>
          <w:sz w:val="24"/>
          <w:lang w:val="fr-FR"/>
        </w:rPr>
        <w:t>Email:</w:t>
      </w:r>
      <w:proofErr w:type="gramEnd"/>
      <w:r w:rsidRPr="1D276FF3">
        <w:rPr>
          <w:rFonts w:ascii="Calibri" w:hAnsi="Calibri" w:cs="Calibri"/>
          <w:sz w:val="24"/>
          <w:lang w:val="fr-FR"/>
        </w:rPr>
        <w:t xml:space="preserve"> euysra@gmail.com</w:t>
      </w:r>
    </w:p>
    <w:p w14:paraId="5073AA25" w14:textId="77777777" w:rsidR="002E0F5A" w:rsidRPr="0042562B" w:rsidRDefault="1D276FF3" w:rsidP="1D276F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0"/>
        <w:jc w:val="center"/>
        <w:rPr>
          <w:rFonts w:ascii="Calibri" w:hAnsi="Calibri" w:cs="Calibri"/>
        </w:rPr>
      </w:pPr>
      <w:r w:rsidRPr="1D276FF3">
        <w:rPr>
          <w:rFonts w:ascii="Calibri" w:hAnsi="Calibri" w:cs="Calibri"/>
          <w:sz w:val="36"/>
          <w:szCs w:val="36"/>
          <w:lang w:val="en-US"/>
        </w:rPr>
        <w:t>Good luck!</w:t>
      </w:r>
    </w:p>
    <w:sectPr w:rsidR="002E0F5A" w:rsidRPr="0042562B" w:rsidSect="00EF7812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720" w:right="720" w:bottom="720" w:left="720" w:header="709" w:footer="709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E4058" w14:textId="77777777" w:rsidR="00563CE0" w:rsidRDefault="00563CE0">
      <w:pPr>
        <w:spacing w:after="0" w:line="240" w:lineRule="auto"/>
      </w:pPr>
      <w:r>
        <w:separator/>
      </w:r>
    </w:p>
  </w:endnote>
  <w:endnote w:type="continuationSeparator" w:id="0">
    <w:p w14:paraId="6E3DF343" w14:textId="77777777" w:rsidR="00563CE0" w:rsidRDefault="0056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21C83" w14:textId="77777777" w:rsidR="002E0F5A" w:rsidRDefault="002E0F5A">
    <w:pPr>
      <w:pStyle w:val="Footer1"/>
      <w:tabs>
        <w:tab w:val="clear" w:pos="9072"/>
        <w:tab w:val="right" w:pos="9046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E0370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D4C48" w14:textId="77777777" w:rsidR="002E0F5A" w:rsidRDefault="002E0F5A">
    <w:pPr>
      <w:pStyle w:val="Footer1"/>
      <w:tabs>
        <w:tab w:val="clear" w:pos="9072"/>
        <w:tab w:val="right" w:pos="9046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7D27F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83137" w14:textId="77777777" w:rsidR="00563CE0" w:rsidRDefault="00563CE0">
      <w:pPr>
        <w:spacing w:after="0" w:line="240" w:lineRule="auto"/>
      </w:pPr>
      <w:r>
        <w:separator/>
      </w:r>
    </w:p>
  </w:footnote>
  <w:footnote w:type="continuationSeparator" w:id="0">
    <w:p w14:paraId="2F9A9D55" w14:textId="77777777" w:rsidR="00563CE0" w:rsidRDefault="0056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2378E" w14:textId="77777777" w:rsidR="002E0F5A" w:rsidRDefault="002E0F5A">
    <w:pPr>
      <w:pStyle w:val="Header1"/>
      <w:tabs>
        <w:tab w:val="clear" w:pos="9072"/>
        <w:tab w:val="right" w:pos="9046"/>
      </w:tabs>
    </w:pPr>
    <w:r>
      <w:t xml:space="preserve">EUYSRA </w:t>
    </w:r>
    <w:r w:rsidRPr="009058CE">
      <w:t>p</w:t>
    </w:r>
    <w:r>
      <w:t xml:space="preserve">roject </w:t>
    </w:r>
    <w:r w:rsidRPr="009058CE">
      <w:t>p</w:t>
    </w:r>
    <w:r>
      <w:t>roposal</w:t>
    </w:r>
    <w:r>
      <w:rPr>
        <w:lang w:val="en-US"/>
      </w:rPr>
      <w:tab/>
    </w:r>
    <w:r w:rsidR="00E03706">
      <w:t>Spring</w:t>
    </w:r>
    <w:r>
      <w:t xml:space="preserve"> 201</w:t>
    </w:r>
    <w:r w:rsidR="00E03706">
      <w:t>6</w:t>
    </w:r>
    <w:r>
      <w:t xml:space="preserve"> funding round</w:t>
    </w:r>
    <w:r>
      <w:rPr>
        <w:lang w:val="en-US"/>
      </w:rPr>
      <w:tab/>
    </w:r>
    <w:r>
      <w:t xml:space="preserve">Submit by: </w:t>
    </w:r>
    <w:r w:rsidR="0089129B">
      <w:t>1</w:t>
    </w:r>
    <w:r w:rsidR="00E03706">
      <w:t>9</w:t>
    </w:r>
    <w:r>
      <w:t>/</w:t>
    </w:r>
    <w:r w:rsidR="00E03706">
      <w:t>2</w:t>
    </w:r>
    <w:r w:rsidR="0089129B">
      <w:t>/201</w:t>
    </w:r>
    <w:r w:rsidR="00E03706"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67839" w14:textId="04F278D2" w:rsidR="002E0F5A" w:rsidRPr="0042562B" w:rsidRDefault="002E0F5A" w:rsidP="7FAEBBDE">
    <w:pPr>
      <w:pStyle w:val="Header1"/>
      <w:tabs>
        <w:tab w:val="clear" w:pos="9072"/>
        <w:tab w:val="right" w:pos="9046"/>
      </w:tabs>
      <w:jc w:val="center"/>
      <w:rPr>
        <w:rFonts w:ascii="Calibri" w:eastAsia="Calibri" w:hAnsi="Calibri" w:cs="Calibri"/>
      </w:rPr>
    </w:pPr>
    <w:r w:rsidRPr="150CC82A">
      <w:rPr>
        <w:rFonts w:ascii="Calibri" w:eastAsia="Calibri" w:hAnsi="Calibri" w:cs="Calibri"/>
      </w:rPr>
      <w:t xml:space="preserve">EUYSRA </w:t>
    </w:r>
    <w:r w:rsidR="00531D2C" w:rsidRPr="150CC82A">
      <w:rPr>
        <w:rFonts w:ascii="Calibri" w:eastAsia="Calibri" w:hAnsi="Calibri" w:cs="Calibri"/>
      </w:rPr>
      <w:t>P</w:t>
    </w:r>
    <w:r w:rsidRPr="150CC82A">
      <w:rPr>
        <w:rFonts w:ascii="Calibri" w:eastAsia="Calibri" w:hAnsi="Calibri" w:cs="Calibri"/>
      </w:rPr>
      <w:t xml:space="preserve">roject </w:t>
    </w:r>
    <w:r w:rsidR="00531D2C" w:rsidRPr="150CC82A">
      <w:rPr>
        <w:rFonts w:ascii="Calibri" w:eastAsia="Calibri" w:hAnsi="Calibri" w:cs="Calibri"/>
      </w:rPr>
      <w:t>P</w:t>
    </w:r>
    <w:r w:rsidRPr="150CC82A">
      <w:rPr>
        <w:rFonts w:ascii="Calibri" w:eastAsia="Calibri" w:hAnsi="Calibri" w:cs="Calibri"/>
      </w:rPr>
      <w:t>roposal</w:t>
    </w:r>
    <w:r w:rsidR="00EF7812" w:rsidRPr="150CC82A">
      <w:rPr>
        <w:rFonts w:ascii="Calibri" w:eastAsia="Calibri" w:hAnsi="Calibri" w:cs="Calibri"/>
      </w:rPr>
      <w:t xml:space="preserve">        </w:t>
    </w:r>
    <w:r w:rsidRPr="0042562B">
      <w:rPr>
        <w:rFonts w:ascii="Calibri" w:hAnsi="Calibri" w:cs="Calibri"/>
        <w:lang w:val="en-US"/>
      </w:rPr>
      <w:tab/>
    </w:r>
    <w:r w:rsidR="00700A0B" w:rsidRPr="150CC82A">
      <w:rPr>
        <w:rFonts w:ascii="Calibri" w:eastAsia="Calibri" w:hAnsi="Calibri" w:cs="Calibri"/>
      </w:rPr>
      <w:t>Autumn</w:t>
    </w:r>
    <w:r w:rsidRPr="150CC82A">
      <w:rPr>
        <w:rFonts w:ascii="Calibri" w:eastAsia="Calibri" w:hAnsi="Calibri" w:cs="Calibri"/>
      </w:rPr>
      <w:t xml:space="preserve"> 20</w:t>
    </w:r>
    <w:r w:rsidR="00880D18" w:rsidRPr="150CC82A">
      <w:rPr>
        <w:rFonts w:ascii="Calibri" w:eastAsia="Calibri" w:hAnsi="Calibri" w:cs="Calibri"/>
      </w:rPr>
      <w:t>18</w:t>
    </w:r>
    <w:r w:rsidRPr="150CC82A">
      <w:rPr>
        <w:rFonts w:ascii="Calibri" w:eastAsia="Calibri" w:hAnsi="Calibri" w:cs="Calibri"/>
      </w:rPr>
      <w:t xml:space="preserve"> </w:t>
    </w:r>
    <w:r w:rsidR="00531D2C" w:rsidRPr="150CC82A">
      <w:rPr>
        <w:rFonts w:ascii="Calibri" w:eastAsia="Calibri" w:hAnsi="Calibri" w:cs="Calibri"/>
      </w:rPr>
      <w:t>F</w:t>
    </w:r>
    <w:r w:rsidRPr="150CC82A">
      <w:rPr>
        <w:rFonts w:ascii="Calibri" w:eastAsia="Calibri" w:hAnsi="Calibri" w:cs="Calibri"/>
      </w:rPr>
      <w:t xml:space="preserve">unding </w:t>
    </w:r>
    <w:r w:rsidR="00531D2C" w:rsidRPr="150CC82A">
      <w:rPr>
        <w:rFonts w:ascii="Calibri" w:eastAsia="Calibri" w:hAnsi="Calibri" w:cs="Calibri"/>
      </w:rPr>
      <w:t>R</w:t>
    </w:r>
    <w:r w:rsidRPr="150CC82A">
      <w:rPr>
        <w:rFonts w:ascii="Calibri" w:eastAsia="Calibri" w:hAnsi="Calibri" w:cs="Calibri"/>
      </w:rPr>
      <w:t>ound</w:t>
    </w:r>
    <w:r w:rsidR="00EF7812" w:rsidRPr="150CC82A">
      <w:rPr>
        <w:rFonts w:ascii="Calibri" w:eastAsia="Calibri" w:hAnsi="Calibri" w:cs="Calibri"/>
      </w:rPr>
      <w:t xml:space="preserve">           </w:t>
    </w:r>
    <w:r>
      <w:rPr>
        <w:noProof/>
      </w:rPr>
      <w:drawing>
        <wp:inline distT="0" distB="0" distL="0" distR="0" wp14:anchorId="314440D3" wp14:editId="417B8E06">
          <wp:extent cx="1095375" cy="619125"/>
          <wp:effectExtent l="0" t="0" r="0" b="0"/>
          <wp:docPr id="214215779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619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2562B">
      <w:rPr>
        <w:rFonts w:ascii="Calibri" w:hAnsi="Calibri" w:cs="Calibri"/>
        <w:lang w:val="en-US"/>
      </w:rPr>
      <w:tab/>
    </w:r>
  </w:p>
  <w:p w14:paraId="1F3B1409" w14:textId="77777777" w:rsidR="00E03706" w:rsidRDefault="00E03706">
    <w:pPr>
      <w:pStyle w:val="Header1"/>
      <w:tabs>
        <w:tab w:val="clear" w:pos="9072"/>
        <w:tab w:val="right" w:pos="904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lang w:val="en-U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ewMDYyMbA0NzExMTNS0lEKTi0uzszPAykwrAUA8qYCTSwAAAA="/>
  </w:docVars>
  <w:rsids>
    <w:rsidRoot w:val="009058CE"/>
    <w:rsid w:val="000453B8"/>
    <w:rsid w:val="00097471"/>
    <w:rsid w:val="000D5687"/>
    <w:rsid w:val="00170D64"/>
    <w:rsid w:val="001A356A"/>
    <w:rsid w:val="001D416A"/>
    <w:rsid w:val="002A7BDB"/>
    <w:rsid w:val="002B3F80"/>
    <w:rsid w:val="002D1ABC"/>
    <w:rsid w:val="002E0F5A"/>
    <w:rsid w:val="00307D8C"/>
    <w:rsid w:val="00375FE9"/>
    <w:rsid w:val="00391B95"/>
    <w:rsid w:val="003B640F"/>
    <w:rsid w:val="0041159B"/>
    <w:rsid w:val="0042562B"/>
    <w:rsid w:val="00444D0F"/>
    <w:rsid w:val="004738FD"/>
    <w:rsid w:val="00494DB6"/>
    <w:rsid w:val="004D55B1"/>
    <w:rsid w:val="004E6093"/>
    <w:rsid w:val="00511459"/>
    <w:rsid w:val="005235A7"/>
    <w:rsid w:val="00531D2C"/>
    <w:rsid w:val="00563CE0"/>
    <w:rsid w:val="00586693"/>
    <w:rsid w:val="006A1F08"/>
    <w:rsid w:val="006D1A01"/>
    <w:rsid w:val="00700A0B"/>
    <w:rsid w:val="00705005"/>
    <w:rsid w:val="007A0155"/>
    <w:rsid w:val="007D27F5"/>
    <w:rsid w:val="00824CD2"/>
    <w:rsid w:val="00825DA7"/>
    <w:rsid w:val="00880D18"/>
    <w:rsid w:val="00883396"/>
    <w:rsid w:val="0089129B"/>
    <w:rsid w:val="008B1C3B"/>
    <w:rsid w:val="008E4A9B"/>
    <w:rsid w:val="009058CE"/>
    <w:rsid w:val="009A6DD5"/>
    <w:rsid w:val="009A6ED2"/>
    <w:rsid w:val="009F36A7"/>
    <w:rsid w:val="00A1389B"/>
    <w:rsid w:val="00A221FC"/>
    <w:rsid w:val="00AA5FD0"/>
    <w:rsid w:val="00AC0F31"/>
    <w:rsid w:val="00AC7FD1"/>
    <w:rsid w:val="00AE2BF3"/>
    <w:rsid w:val="00B42E91"/>
    <w:rsid w:val="00B75FED"/>
    <w:rsid w:val="00B760D8"/>
    <w:rsid w:val="00C03E69"/>
    <w:rsid w:val="00CC3F92"/>
    <w:rsid w:val="00CE4891"/>
    <w:rsid w:val="00DC5171"/>
    <w:rsid w:val="00E03706"/>
    <w:rsid w:val="00E91E66"/>
    <w:rsid w:val="00EC15BC"/>
    <w:rsid w:val="00EF7812"/>
    <w:rsid w:val="00F32FEE"/>
    <w:rsid w:val="00FA64D3"/>
    <w:rsid w:val="0F278E43"/>
    <w:rsid w:val="150CC82A"/>
    <w:rsid w:val="1D276FF3"/>
    <w:rsid w:val="1F911039"/>
    <w:rsid w:val="7FAEB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2D63D0"/>
  <w15:chartTrackingRefBased/>
  <w15:docId w15:val="{403C1506-5CD9-4AF2-874A-C7410642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Lucida Grande" w:eastAsia="ヒラギノ角ゴ Pro W3" w:hAnsi="Lucida Grande" w:cs="Lucida Grande"/>
      <w:color w:val="000000"/>
      <w:sz w:val="22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812"/>
    <w:pPr>
      <w:keepNext/>
      <w:spacing w:before="240" w:after="60"/>
      <w:outlineLvl w:val="0"/>
    </w:pPr>
    <w:rPr>
      <w:rFonts w:ascii="Calibri Light" w:eastAsia="DengXian Light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812"/>
    <w:pPr>
      <w:keepNext/>
      <w:spacing w:before="240" w:after="60"/>
      <w:outlineLvl w:val="1"/>
    </w:pPr>
    <w:rPr>
      <w:rFonts w:ascii="Calibri Light" w:eastAsia="DengXian Light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 w:hint="default"/>
      <w:sz w:val="24"/>
      <w:lang w:val="en-U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DefaultParagraphFont0">
    <w:name w:val="Default Paragraph Font0"/>
  </w:style>
  <w:style w:type="character" w:styleId="PlaceholderText">
    <w:name w:val="Placeholder Text"/>
    <w:rPr>
      <w:color w:val="6C6C6C"/>
      <w:sz w:val="22"/>
    </w:rPr>
  </w:style>
  <w:style w:type="character" w:customStyle="1" w:styleId="Unknown0">
    <w:name w:val="Unknown 0"/>
  </w:style>
  <w:style w:type="character" w:customStyle="1" w:styleId="Unknown1">
    <w:name w:val="Unknown 1"/>
  </w:style>
  <w:style w:type="character" w:customStyle="1" w:styleId="Hyperlink1">
    <w:name w:val="Hyperlink1"/>
    <w:rPr>
      <w:color w:val="0000FF"/>
      <w:sz w:val="22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Lucida Grande" w:eastAsia="ヒラギノ角ゴ Pro W3" w:hAnsi="Lucida Grande" w:cs="Lucida Grande"/>
      <w:color w:val="000000"/>
    </w:rPr>
  </w:style>
  <w:style w:type="character" w:customStyle="1" w:styleId="CommentSubjectChar">
    <w:name w:val="Comment Subject Char"/>
    <w:rPr>
      <w:rFonts w:ascii="Lucida Grande" w:eastAsia="ヒラギノ角ゴ Pro W3" w:hAnsi="Lucida Grande" w:cs="Lucida Grande"/>
      <w:b/>
      <w:bCs/>
      <w:color w:val="000000"/>
    </w:rPr>
  </w:style>
  <w:style w:type="character" w:customStyle="1" w:styleId="BalloonTextChar">
    <w:name w:val="Balloon Text Char"/>
    <w:rPr>
      <w:rFonts w:ascii="Tahoma" w:eastAsia="ヒラギノ角ゴ Pro W3" w:hAnsi="Tahoma" w:cs="Tahoma"/>
      <w:color w:val="000000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er1">
    <w:name w:val="Header1"/>
    <w:pPr>
      <w:tabs>
        <w:tab w:val="center" w:pos="4536"/>
        <w:tab w:val="right" w:pos="9072"/>
      </w:tabs>
      <w:suppressAutoHyphens/>
    </w:pPr>
    <w:rPr>
      <w:rFonts w:ascii="Lucida Grande" w:eastAsia="ヒラギノ角ゴ Pro W3" w:hAnsi="Lucida Grande" w:cs="Lucida Grande"/>
      <w:color w:val="000000"/>
      <w:sz w:val="22"/>
      <w:lang w:val="en-GB" w:eastAsia="ar-SA"/>
    </w:rPr>
  </w:style>
  <w:style w:type="paragraph" w:customStyle="1" w:styleId="Footer1">
    <w:name w:val="Footer1"/>
    <w:pPr>
      <w:tabs>
        <w:tab w:val="center" w:pos="4536"/>
        <w:tab w:val="right" w:pos="9072"/>
      </w:tabs>
      <w:suppressAutoHyphens/>
    </w:pPr>
    <w:rPr>
      <w:rFonts w:ascii="Lucida Grande" w:eastAsia="ヒラギノ角ゴ Pro W3" w:hAnsi="Lucida Grande" w:cs="Lucida Grande"/>
      <w:color w:val="000000"/>
      <w:sz w:val="22"/>
      <w:lang w:val="en-GB" w:eastAsia="ar-SA"/>
    </w:rPr>
  </w:style>
  <w:style w:type="paragraph" w:styleId="NoSpacing">
    <w:name w:val="No Spacing"/>
    <w:qFormat/>
    <w:pPr>
      <w:suppressAutoHyphens/>
    </w:pPr>
    <w:rPr>
      <w:rFonts w:ascii="Lucida Grande" w:eastAsia="ヒラギノ角ゴ Pro W3" w:hAnsi="Lucida Grande" w:cs="Lucida Grande"/>
      <w:color w:val="000000"/>
      <w:sz w:val="22"/>
      <w:lang w:val="en-GB" w:eastAsia="ar-SA"/>
    </w:rPr>
  </w:style>
  <w:style w:type="paragraph" w:customStyle="1" w:styleId="TableGrid1">
    <w:name w:val="Table Grid1"/>
    <w:pPr>
      <w:suppressAutoHyphens/>
    </w:pPr>
    <w:rPr>
      <w:rFonts w:ascii="Lucida Grande" w:eastAsia="ヒラギノ角ゴ Pro W3" w:hAnsi="Lucida Grande" w:cs="Lucida Grande"/>
      <w:color w:val="000000"/>
      <w:sz w:val="22"/>
      <w:lang w:eastAsia="ar-SA"/>
    </w:rPr>
  </w:style>
  <w:style w:type="paragraph" w:customStyle="1" w:styleId="FreeForm">
    <w:name w:val="Free Form"/>
    <w:pPr>
      <w:suppressAutoHyphens/>
      <w:spacing w:after="200" w:line="276" w:lineRule="auto"/>
    </w:pPr>
    <w:rPr>
      <w:rFonts w:ascii="Lucida Grande" w:eastAsia="ヒラギノ角ゴ Pro W3" w:hAnsi="Lucida Grande" w:cs="Lucida Grande"/>
      <w:color w:val="000000"/>
      <w:sz w:val="22"/>
      <w:lang w:eastAsia="ar-SA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0">
    <w:name w:val="footer0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header0">
    <w:name w:val="header0"/>
    <w:basedOn w:val="Normal"/>
    <w:pPr>
      <w:suppressLineNumbers/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39"/>
    <w:rsid w:val="00EF7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F7812"/>
    <w:rPr>
      <w:rFonts w:ascii="Calibri Light" w:eastAsia="DengXian Light" w:hAnsi="Calibri Light" w:cs="Times New Roman"/>
      <w:b/>
      <w:bCs/>
      <w:color w:val="000000"/>
      <w:kern w:val="32"/>
      <w:sz w:val="32"/>
      <w:szCs w:val="32"/>
      <w:lang w:eastAsia="ar-SA"/>
    </w:rPr>
  </w:style>
  <w:style w:type="character" w:customStyle="1" w:styleId="Heading2Char">
    <w:name w:val="Heading 2 Char"/>
    <w:link w:val="Heading2"/>
    <w:uiPriority w:val="9"/>
    <w:rsid w:val="00EF7812"/>
    <w:rPr>
      <w:rFonts w:ascii="Calibri Light" w:eastAsia="DengXian Light" w:hAnsi="Calibri Light" w:cs="Times New Roman"/>
      <w:b/>
      <w:bCs/>
      <w:i/>
      <w:iCs/>
      <w:color w:val="000000"/>
      <w:sz w:val="28"/>
      <w:szCs w:val="28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B1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C3B"/>
    <w:rPr>
      <w:rFonts w:ascii="Lucida Grande" w:eastAsia="ヒラギノ角ゴ Pro W3" w:hAnsi="Lucida Grande" w:cs="Lucida Grande"/>
      <w:color w:val="000000"/>
      <w:sz w:val="22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8B1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C3B"/>
    <w:rPr>
      <w:rFonts w:ascii="Lucida Grande" w:eastAsia="ヒラギノ角ゴ Pro W3" w:hAnsi="Lucida Grande" w:cs="Lucida Grande"/>
      <w:color w:val="000000"/>
      <w:sz w:val="22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9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61FED759A7C42A41B8485776C09A4" ma:contentTypeVersion="8" ma:contentTypeDescription="Create a new document." ma:contentTypeScope="" ma:versionID="b55c54ba34781e59a21dbef776e1b862">
  <xsd:schema xmlns:xsd="http://www.w3.org/2001/XMLSchema" xmlns:xs="http://www.w3.org/2001/XMLSchema" xmlns:p="http://schemas.microsoft.com/office/2006/metadata/properties" xmlns:ns2="4394511c-4864-4b0a-a0de-30abb353bbfc" targetNamespace="http://schemas.microsoft.com/office/2006/metadata/properties" ma:root="true" ma:fieldsID="d42b3fd7334b1f9a915cb627e3c1745f" ns2:_="">
    <xsd:import namespace="4394511c-4864-4b0a-a0de-30abb353bb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4511c-4864-4b0a-a0de-30abb353bb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0DCB4-A981-4B56-9DF6-011F63F736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D5A212-5A23-4A65-9EB1-9F548918FC17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4394511c-4864-4b0a-a0de-30abb353bbfc"/>
  </ds:schemaRefs>
</ds:datastoreItem>
</file>

<file path=customXml/itemProps3.xml><?xml version="1.0" encoding="utf-8"?>
<ds:datastoreItem xmlns:ds="http://schemas.openxmlformats.org/officeDocument/2006/customXml" ds:itemID="{FD9543D3-A4D2-40FD-B136-59204546A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4511c-4864-4b0a-a0de-30abb353bb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A40BF8-4EB3-4EC6-9F45-595E2104D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195</Words>
  <Characters>1115</Characters>
  <Application>Microsoft Office Word</Application>
  <DocSecurity>0</DocSecurity>
  <Lines>9</Lines>
  <Paragraphs>2</Paragraphs>
  <ScaleCrop>false</ScaleCrop>
  <Company>University of Edinburgh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Åyczakowski</dc:creator>
  <cp:keywords/>
  <cp:lastModifiedBy>LYTRAS Spyros</cp:lastModifiedBy>
  <cp:revision>17</cp:revision>
  <cp:lastPrinted>1900-01-01T00:00:00Z</cp:lastPrinted>
  <dcterms:created xsi:type="dcterms:W3CDTF">2018-08-21T19:25:00Z</dcterms:created>
  <dcterms:modified xsi:type="dcterms:W3CDTF">2018-09-27T14:50:00Z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0x010100A0161FED759A7C42A41B8485776C09A4</vt:lpwstr>
  </property>
</Properties>
</file>